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D245" w14:textId="77777777" w:rsidR="00F5689F" w:rsidRPr="00702223" w:rsidRDefault="00C85B84" w:rsidP="00702223">
      <w:pPr>
        <w:rPr>
          <w:sz w:val="22"/>
          <w:szCs w:val="14"/>
        </w:rPr>
      </w:pPr>
      <w:r w:rsidRPr="00702223">
        <w:rPr>
          <w:noProof/>
          <w:sz w:val="22"/>
          <w:szCs w:val="14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5BC020DB" wp14:editId="74B94DF1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22" name="Group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2B95A" id="Group 22" o:spid="_x0000_s1026" alt="&quot;&quot;" style="position:absolute;margin-left:-36pt;margin-top:-1in;width:597.6pt;height:11in;z-index:-251648000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</w:p>
    <w:p w14:paraId="00036362" w14:textId="7EF43503" w:rsidR="000342D8" w:rsidRPr="000342D8" w:rsidRDefault="00EC5D41" w:rsidP="000342D8">
      <w:pPr>
        <w:pStyle w:val="BodyContactInfo"/>
        <w:rPr>
          <w:rStyle w:val="Greentext"/>
        </w:rPr>
      </w:pPr>
      <w:r>
        <w:rPr>
          <w:rStyle w:val="Greentext"/>
        </w:rPr>
        <w:t>30 Legends Drive</w:t>
      </w:r>
    </w:p>
    <w:p w14:paraId="1D085090" w14:textId="502BA7E5" w:rsidR="000342D8" w:rsidRPr="000342D8" w:rsidRDefault="00EC5D41" w:rsidP="000342D8">
      <w:pPr>
        <w:pStyle w:val="BodyContactInfo"/>
        <w:rPr>
          <w:rStyle w:val="Greentext"/>
        </w:rPr>
      </w:pPr>
      <w:r>
        <w:rPr>
          <w:rStyle w:val="Greentext"/>
        </w:rPr>
        <w:t>Scarborough</w:t>
      </w:r>
      <w:r w:rsidR="000342D8" w:rsidRPr="000342D8">
        <w:rPr>
          <w:rStyle w:val="Greentext"/>
        </w:rPr>
        <w:t xml:space="preserve">, </w:t>
      </w:r>
      <w:r>
        <w:rPr>
          <w:rStyle w:val="Greentext"/>
        </w:rPr>
        <w:t>Ontario</w:t>
      </w:r>
      <w:r w:rsidR="000342D8" w:rsidRPr="000342D8">
        <w:rPr>
          <w:rStyle w:val="Greentext"/>
        </w:rPr>
        <w:t xml:space="preserve"> </w:t>
      </w:r>
      <w:r>
        <w:rPr>
          <w:rStyle w:val="Greentext"/>
        </w:rPr>
        <w:t>M1X1Z7</w:t>
      </w:r>
    </w:p>
    <w:p w14:paraId="6307735D" w14:textId="53393393" w:rsidR="000342D8" w:rsidRPr="000342D8" w:rsidRDefault="000342D8" w:rsidP="000342D8">
      <w:pPr>
        <w:pStyle w:val="BodyContactInfo"/>
        <w:rPr>
          <w:rStyle w:val="Greentext"/>
        </w:rPr>
      </w:pPr>
      <w:r w:rsidRPr="000342D8">
        <w:rPr>
          <w:rStyle w:val="Greentext"/>
        </w:rPr>
        <w:t>(</w:t>
      </w:r>
      <w:r w:rsidR="00EC5D41">
        <w:rPr>
          <w:rStyle w:val="Greentext"/>
        </w:rPr>
        <w:t>647</w:t>
      </w:r>
      <w:r w:rsidRPr="000342D8">
        <w:rPr>
          <w:rStyle w:val="Greentext"/>
        </w:rPr>
        <w:t xml:space="preserve">) </w:t>
      </w:r>
      <w:r w:rsidR="00EC5D41">
        <w:rPr>
          <w:rStyle w:val="Greentext"/>
        </w:rPr>
        <w:t>879</w:t>
      </w:r>
      <w:r w:rsidRPr="000342D8">
        <w:rPr>
          <w:rStyle w:val="Greentext"/>
        </w:rPr>
        <w:t>–01</w:t>
      </w:r>
      <w:r w:rsidR="00EC5D41">
        <w:rPr>
          <w:rStyle w:val="Greentext"/>
        </w:rPr>
        <w:t>65</w:t>
      </w:r>
      <w:r w:rsidRPr="000342D8">
        <w:rPr>
          <w:rStyle w:val="Greentext"/>
        </w:rPr>
        <w:t xml:space="preserve"> </w:t>
      </w:r>
    </w:p>
    <w:p w14:paraId="7B692C6A" w14:textId="16A3F93B" w:rsidR="00C85B84" w:rsidRDefault="00AC4F09" w:rsidP="000342D8">
      <w:pPr>
        <w:pStyle w:val="BodyContactInfo"/>
        <w:rPr>
          <w:rStyle w:val="Greentext"/>
        </w:rPr>
      </w:pPr>
      <w:r>
        <w:rPr>
          <w:rStyle w:val="Greentext"/>
        </w:rPr>
        <w:t>chakshu</w:t>
      </w:r>
      <w:r w:rsidR="00EC5D41">
        <w:rPr>
          <w:rStyle w:val="Greentext"/>
        </w:rPr>
        <w:t>alawadhi</w:t>
      </w:r>
      <w:r>
        <w:rPr>
          <w:rStyle w:val="Greentext"/>
        </w:rPr>
        <w:t>176</w:t>
      </w:r>
      <w:r w:rsidR="000342D8" w:rsidRPr="000342D8">
        <w:rPr>
          <w:rStyle w:val="Greentext"/>
        </w:rPr>
        <w:t>@</w:t>
      </w:r>
      <w:r w:rsidR="00EC5D41">
        <w:rPr>
          <w:rStyle w:val="Greentext"/>
        </w:rPr>
        <w:t>gmail</w:t>
      </w:r>
      <w:r w:rsidR="000342D8" w:rsidRPr="000342D8">
        <w:rPr>
          <w:rStyle w:val="Greentext"/>
        </w:rPr>
        <w:t xml:space="preserve">.com </w:t>
      </w:r>
    </w:p>
    <w:p w14:paraId="232544E9" w14:textId="77777777" w:rsidR="00EC5D41" w:rsidRPr="009F58A6" w:rsidRDefault="00EC5D41" w:rsidP="000342D8">
      <w:pPr>
        <w:pStyle w:val="BodyContactInfo"/>
        <w:rPr>
          <w:rStyle w:val="Greentext"/>
        </w:rPr>
      </w:pP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32"/>
        <w:gridCol w:w="1073"/>
        <w:gridCol w:w="1845"/>
        <w:gridCol w:w="1071"/>
        <w:gridCol w:w="1843"/>
        <w:gridCol w:w="3137"/>
        <w:gridCol w:w="6"/>
        <w:gridCol w:w="9"/>
      </w:tblGrid>
      <w:tr w:rsidR="00702223" w14:paraId="1ABDDAD6" w14:textId="77777777" w:rsidTr="00CC77D2">
        <w:trPr>
          <w:trHeight w:val="2160"/>
        </w:trPr>
        <w:tc>
          <w:tcPr>
            <w:tcW w:w="5000" w:type="pct"/>
            <w:gridSpan w:val="8"/>
            <w:vAlign w:val="bottom"/>
          </w:tcPr>
          <w:p w14:paraId="0CD9CDEE" w14:textId="31503DEF" w:rsidR="00702223" w:rsidRDefault="00EC5D41" w:rsidP="00702223">
            <w:pPr>
              <w:pStyle w:val="Title"/>
            </w:pPr>
            <w:r>
              <w:t>Chakshu</w:t>
            </w:r>
            <w:r w:rsidR="000342D8" w:rsidRPr="000342D8">
              <w:t xml:space="preserve"> </w:t>
            </w:r>
            <w:r>
              <w:t>Alawadhi</w:t>
            </w:r>
          </w:p>
        </w:tc>
      </w:tr>
      <w:tr w:rsidR="00702223" w:rsidRPr="00702223" w14:paraId="43EE3E52" w14:textId="77777777" w:rsidTr="009F58A6">
        <w:trPr>
          <w:gridAfter w:val="2"/>
          <w:wAfter w:w="7" w:type="pct"/>
          <w:trHeight w:val="115"/>
        </w:trPr>
        <w:tc>
          <w:tcPr>
            <w:tcW w:w="847" w:type="pct"/>
            <w:shd w:val="clear" w:color="auto" w:fill="7CA655" w:themeFill="text2"/>
          </w:tcPr>
          <w:p w14:paraId="00810023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6FEF01A0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</w:tcPr>
          <w:p w14:paraId="3F1E38D5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0577235E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2" w:type="pct"/>
            <w:shd w:val="clear" w:color="auto" w:fill="000000" w:themeFill="text1"/>
          </w:tcPr>
          <w:p w14:paraId="46947469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450" w:type="pct"/>
          </w:tcPr>
          <w:p w14:paraId="4842C0E0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</w:tr>
      <w:tr w:rsidR="00CC77D2" w14:paraId="0970EA55" w14:textId="77777777" w:rsidTr="00AE0078">
        <w:trPr>
          <w:gridAfter w:val="1"/>
          <w:wAfter w:w="4" w:type="pct"/>
          <w:trHeight w:val="3339"/>
        </w:trPr>
        <w:tc>
          <w:tcPr>
            <w:tcW w:w="2196" w:type="pct"/>
            <w:gridSpan w:val="3"/>
          </w:tcPr>
          <w:p w14:paraId="6362C69C" w14:textId="77777777" w:rsidR="00EC5D41" w:rsidRPr="00EC5D41" w:rsidRDefault="00EC5D41" w:rsidP="00EC5D4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280" w:line="240" w:lineRule="auto"/>
              <w:rPr>
                <w:color w:val="7CA655" w:themeColor="text2"/>
                <w:sz w:val="22"/>
                <w:szCs w:val="22"/>
              </w:rPr>
            </w:pPr>
            <w:r w:rsidRPr="00EC5D41">
              <w:rPr>
                <w:i/>
                <w:color w:val="7CA655" w:themeColor="text2"/>
                <w:sz w:val="22"/>
                <w:szCs w:val="22"/>
              </w:rPr>
              <w:t>Communication Skills</w:t>
            </w:r>
            <w:r w:rsidRPr="00EC5D41">
              <w:rPr>
                <w:color w:val="7CA655" w:themeColor="text2"/>
                <w:sz w:val="22"/>
                <w:szCs w:val="22"/>
              </w:rPr>
              <w:t xml:space="preserve"> (</w:t>
            </w:r>
            <w:r w:rsidRPr="00EC5D41">
              <w:rPr>
                <w:i/>
                <w:color w:val="7CA655" w:themeColor="text2"/>
                <w:sz w:val="22"/>
                <w:szCs w:val="22"/>
              </w:rPr>
              <w:t>Multilingual)</w:t>
            </w:r>
            <w:r w:rsidRPr="00EC5D41">
              <w:rPr>
                <w:color w:val="7CA655" w:themeColor="text2"/>
                <w:sz w:val="22"/>
                <w:szCs w:val="22"/>
              </w:rPr>
              <w:t xml:space="preserve"> - Fluent in English, Hindi, and Punjabi languages</w:t>
            </w:r>
          </w:p>
          <w:p w14:paraId="5F6A2C7B" w14:textId="77777777" w:rsidR="00EC5D41" w:rsidRPr="00EC5D41" w:rsidRDefault="00EC5D41" w:rsidP="00EC5D4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40" w:lineRule="auto"/>
              <w:rPr>
                <w:color w:val="7CA655" w:themeColor="text2"/>
                <w:sz w:val="22"/>
                <w:szCs w:val="22"/>
              </w:rPr>
            </w:pPr>
            <w:r w:rsidRPr="00EC5D41">
              <w:rPr>
                <w:i/>
                <w:color w:val="7CA655" w:themeColor="text2"/>
                <w:sz w:val="22"/>
                <w:szCs w:val="22"/>
              </w:rPr>
              <w:t>Teamwork</w:t>
            </w:r>
            <w:r w:rsidRPr="00EC5D41">
              <w:rPr>
                <w:color w:val="7CA655" w:themeColor="text2"/>
                <w:sz w:val="22"/>
                <w:szCs w:val="22"/>
              </w:rPr>
              <w:t xml:space="preserve"> - Excellent team player with focus on collaboration, team-building and customer relations</w:t>
            </w:r>
          </w:p>
          <w:p w14:paraId="07395469" w14:textId="77777777" w:rsidR="00EC5D41" w:rsidRPr="00EC5D41" w:rsidRDefault="00EC5D41" w:rsidP="00EC5D4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40" w:lineRule="auto"/>
              <w:rPr>
                <w:color w:val="7CA655" w:themeColor="text2"/>
                <w:sz w:val="22"/>
                <w:szCs w:val="22"/>
              </w:rPr>
            </w:pPr>
            <w:r w:rsidRPr="00EC5D41">
              <w:rPr>
                <w:i/>
                <w:color w:val="7CA655" w:themeColor="text2"/>
                <w:sz w:val="22"/>
                <w:szCs w:val="22"/>
              </w:rPr>
              <w:t>Money Math Skills</w:t>
            </w:r>
            <w:r w:rsidRPr="00EC5D41">
              <w:rPr>
                <w:color w:val="7CA655" w:themeColor="text2"/>
                <w:sz w:val="22"/>
                <w:szCs w:val="22"/>
              </w:rPr>
              <w:t xml:space="preserve"> - Responsible for handling cash at Point of Sales (POS) and Telephone orders</w:t>
            </w:r>
          </w:p>
          <w:p w14:paraId="3D67FEEF" w14:textId="77777777" w:rsidR="00EC5D41" w:rsidRPr="00EC5D41" w:rsidRDefault="00EC5D41" w:rsidP="00EC5D4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40" w:lineRule="auto"/>
              <w:rPr>
                <w:color w:val="7CA655" w:themeColor="text2"/>
                <w:sz w:val="22"/>
                <w:szCs w:val="22"/>
              </w:rPr>
            </w:pPr>
            <w:r w:rsidRPr="00EC5D41">
              <w:rPr>
                <w:i/>
                <w:color w:val="7CA655" w:themeColor="text2"/>
                <w:sz w:val="22"/>
                <w:szCs w:val="22"/>
              </w:rPr>
              <w:t>Additional skills:</w:t>
            </w:r>
            <w:r w:rsidRPr="00EC5D41">
              <w:rPr>
                <w:color w:val="7CA655" w:themeColor="text2"/>
                <w:sz w:val="22"/>
                <w:szCs w:val="22"/>
              </w:rPr>
              <w:t xml:space="preserve"> Punctuality, Adaptability, Positive Attitude, ability to carry heavy weight items </w:t>
            </w:r>
          </w:p>
          <w:p w14:paraId="59ABF8E7" w14:textId="77777777" w:rsidR="00EC5D41" w:rsidRPr="00EC5D41" w:rsidRDefault="00EC5D41" w:rsidP="00EC5D4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40" w:lineRule="auto"/>
              <w:rPr>
                <w:color w:val="7CA655" w:themeColor="text2"/>
                <w:sz w:val="22"/>
                <w:szCs w:val="22"/>
              </w:rPr>
            </w:pPr>
            <w:r w:rsidRPr="00EC5D41">
              <w:rPr>
                <w:color w:val="7CA655" w:themeColor="text2"/>
                <w:sz w:val="22"/>
                <w:szCs w:val="22"/>
              </w:rPr>
              <w:t>Prioritization, Multitasking, and problem-solving abilities in fast paced environment</w:t>
            </w:r>
          </w:p>
          <w:p w14:paraId="3578AD34" w14:textId="77777777" w:rsidR="00EC5D41" w:rsidRPr="00EC5D41" w:rsidRDefault="00EC5D41" w:rsidP="00EC5D4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59" w:lineRule="auto"/>
              <w:rPr>
                <w:color w:val="7CA655" w:themeColor="text2"/>
                <w:sz w:val="22"/>
                <w:szCs w:val="22"/>
              </w:rPr>
            </w:pPr>
            <w:r w:rsidRPr="00EC5D41">
              <w:rPr>
                <w:color w:val="7CA655" w:themeColor="text2"/>
                <w:sz w:val="22"/>
                <w:szCs w:val="22"/>
              </w:rPr>
              <w:t>Experienced with Microsoft Office (Word, Excel, PowerPoint) on Window or Mac OS</w:t>
            </w:r>
          </w:p>
          <w:p w14:paraId="2AE8902E" w14:textId="5C716726" w:rsidR="00CC77D2" w:rsidRPr="00721C3B" w:rsidRDefault="000342D8" w:rsidP="000342D8">
            <w:pPr>
              <w:pStyle w:val="Objective"/>
              <w:rPr>
                <w:rStyle w:val="Greentext"/>
              </w:rPr>
            </w:pPr>
            <w:r w:rsidRPr="00EC5D41">
              <w:rPr>
                <w:rStyle w:val="Greentext"/>
                <w:sz w:val="22"/>
                <w:szCs w:val="22"/>
              </w:rPr>
              <w:t>.</w:t>
            </w:r>
          </w:p>
        </w:tc>
        <w:tc>
          <w:tcPr>
            <w:tcW w:w="495" w:type="pct"/>
          </w:tcPr>
          <w:p w14:paraId="36EFEF61" w14:textId="77777777" w:rsidR="00CC77D2" w:rsidRDefault="00CC77D2" w:rsidP="00C85B84"/>
        </w:tc>
        <w:tc>
          <w:tcPr>
            <w:tcW w:w="2305" w:type="pct"/>
            <w:gridSpan w:val="3"/>
            <w:vMerge w:val="restart"/>
          </w:tcPr>
          <w:p w14:paraId="2DBF3EB2" w14:textId="32799DEA" w:rsidR="00CC77D2" w:rsidRPr="00E97CB2" w:rsidRDefault="000342D8" w:rsidP="00702223">
            <w:pPr>
              <w:pStyle w:val="DateRange"/>
            </w:pPr>
            <w:r w:rsidRPr="000342D8">
              <w:t>20</w:t>
            </w:r>
            <w:r w:rsidR="00EC5D41">
              <w:t>21</w:t>
            </w:r>
            <w:r w:rsidRPr="000342D8">
              <w:t xml:space="preserve"> - </w:t>
            </w:r>
            <w:r w:rsidR="00EC5D41">
              <w:t>Current</w:t>
            </w:r>
          </w:p>
          <w:p w14:paraId="1CD50011" w14:textId="2A03D757" w:rsidR="00CC77D2" w:rsidRPr="00AB4245" w:rsidRDefault="00EC5D41" w:rsidP="00702223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Gas Station Attendant</w:t>
            </w:r>
          </w:p>
          <w:p w14:paraId="32705801" w14:textId="01B5A0F4" w:rsidR="00CC77D2" w:rsidRPr="009F58A6" w:rsidRDefault="00EC5D41" w:rsidP="009F58A6">
            <w:pPr>
              <w:pStyle w:val="Company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ESSO, Scarborough, ON</w:t>
            </w:r>
          </w:p>
          <w:p w14:paraId="251DA5AE" w14:textId="77777777" w:rsidR="00EC5D41" w:rsidRDefault="00EC5D41" w:rsidP="00EC5D4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Adhered to proper food handling, safety, and sanitation standards during food preparation.</w:t>
            </w:r>
          </w:p>
          <w:p w14:paraId="7D69D68E" w14:textId="77777777" w:rsidR="00EC5D41" w:rsidRPr="006A640B" w:rsidRDefault="00EC5D41" w:rsidP="00EC5D4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Assembled pizzas and breads as per order specifications with excellent customer service. </w:t>
            </w:r>
          </w:p>
          <w:p w14:paraId="6058F753" w14:textId="77777777" w:rsidR="00EC5D41" w:rsidRDefault="00EC5D41" w:rsidP="00EC5D4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Maintained sanitization by cleaning and maintaining all areas of the restaurant.</w:t>
            </w:r>
          </w:p>
          <w:p w14:paraId="1AECF150" w14:textId="527F0D01" w:rsidR="00CC77D2" w:rsidRPr="00EC5D41" w:rsidRDefault="00EC5D41" w:rsidP="00EC5D4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Performed paperwork duties as assigned.</w:t>
            </w:r>
          </w:p>
          <w:p w14:paraId="0EF24077" w14:textId="33E90718" w:rsidR="00CC77D2" w:rsidRPr="00E97CB2" w:rsidRDefault="000342D8" w:rsidP="00702223">
            <w:pPr>
              <w:pStyle w:val="DateRange"/>
            </w:pPr>
            <w:r w:rsidRPr="000342D8">
              <w:t>20</w:t>
            </w:r>
            <w:r w:rsidR="00EC5D41">
              <w:t>20</w:t>
            </w:r>
            <w:r w:rsidRPr="000342D8">
              <w:t xml:space="preserve"> - 20</w:t>
            </w:r>
            <w:r w:rsidR="00EC5D41">
              <w:t>21</w:t>
            </w:r>
          </w:p>
          <w:p w14:paraId="7E9FC3C2" w14:textId="14D7C2A2" w:rsidR="00CC77D2" w:rsidRPr="00AB4245" w:rsidRDefault="00EC5D41" w:rsidP="00702223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Stocker</w:t>
            </w:r>
          </w:p>
          <w:p w14:paraId="5225E1F6" w14:textId="0C5A3211" w:rsidR="00CC77D2" w:rsidRPr="009F58A6" w:rsidRDefault="00EC5D41" w:rsidP="009F58A6">
            <w:pPr>
              <w:pStyle w:val="Company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24/7, Ashok Vihar, Delhi, India</w:t>
            </w:r>
          </w:p>
          <w:p w14:paraId="13C8AB80" w14:textId="77777777" w:rsidR="00EC5D41" w:rsidRDefault="00EC5D41" w:rsidP="00EC5D4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Registered sales on cash register by scanning items and totaling customers' purchases.</w:t>
            </w:r>
          </w:p>
          <w:p w14:paraId="1467F930" w14:textId="77777777" w:rsidR="00EC5D41" w:rsidRPr="006A640B" w:rsidRDefault="00EC5D41" w:rsidP="00EC5D4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Provided positive customer experience with fair, friendly, and courteous service.</w:t>
            </w:r>
          </w:p>
          <w:p w14:paraId="73CF55F0" w14:textId="77777777" w:rsidR="00EC5D41" w:rsidRPr="00A9000B" w:rsidRDefault="00EC5D41" w:rsidP="00EC5D4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280" w:line="240" w:lineRule="auto"/>
              <w:rPr>
                <w:color w:val="000000"/>
              </w:rPr>
            </w:pPr>
            <w:r>
              <w:rPr>
                <w:color w:val="000000"/>
              </w:rPr>
              <w:t>Resolved customer issues and answers questions.</w:t>
            </w:r>
          </w:p>
          <w:p w14:paraId="339BE1C1" w14:textId="0912AD2C" w:rsidR="00CC77D2" w:rsidRPr="00E97CB2" w:rsidRDefault="000342D8" w:rsidP="00702223">
            <w:pPr>
              <w:pStyle w:val="DateRange"/>
            </w:pPr>
            <w:r w:rsidRPr="000342D8">
              <w:t>20</w:t>
            </w:r>
            <w:r w:rsidR="00EC5D41">
              <w:t>19</w:t>
            </w:r>
            <w:r w:rsidRPr="000342D8">
              <w:t xml:space="preserve"> - 20</w:t>
            </w:r>
            <w:r w:rsidR="00EC5D41">
              <w:t>20</w:t>
            </w:r>
          </w:p>
          <w:p w14:paraId="7E30771C" w14:textId="7EDC68D7" w:rsidR="00CC77D2" w:rsidRPr="00AB4245" w:rsidRDefault="00EC5D41" w:rsidP="00702223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Cashier/Kitchen help</w:t>
            </w:r>
          </w:p>
          <w:p w14:paraId="245670BF" w14:textId="34039A54" w:rsidR="00CC77D2" w:rsidRPr="009F58A6" w:rsidRDefault="00EC5D41" w:rsidP="009F58A6">
            <w:pPr>
              <w:pStyle w:val="Company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Dominos, Ashok Vihar, Delhi, India</w:t>
            </w:r>
          </w:p>
          <w:p w14:paraId="03FF1A65" w14:textId="77777777" w:rsidR="00EC5D41" w:rsidRDefault="00EC5D41" w:rsidP="00EC5D4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Adhered to proper food handling, safety, and sanitation standards during food preparation.</w:t>
            </w:r>
          </w:p>
          <w:p w14:paraId="6CA445C4" w14:textId="77777777" w:rsidR="00EC5D41" w:rsidRPr="006A640B" w:rsidRDefault="00EC5D41" w:rsidP="00EC5D4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Assembled pizzas and breads as per order specifications with excellent customer service. </w:t>
            </w:r>
          </w:p>
          <w:p w14:paraId="75156F6E" w14:textId="77777777" w:rsidR="00EC5D41" w:rsidRDefault="00EC5D41" w:rsidP="00EC5D4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Maintained sanitization by cleaning and maintaining all areas of the restaurant.</w:t>
            </w:r>
          </w:p>
          <w:p w14:paraId="5260B949" w14:textId="77777777" w:rsidR="00EC5D41" w:rsidRDefault="00EC5D41" w:rsidP="00EC5D4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Performed paperwork duties as assigned.</w:t>
            </w:r>
          </w:p>
          <w:p w14:paraId="233027BB" w14:textId="09445BD7" w:rsidR="00CC77D2" w:rsidRDefault="00CC77D2" w:rsidP="00CC77D2">
            <w:pPr>
              <w:pStyle w:val="Jobdescription"/>
            </w:pPr>
          </w:p>
        </w:tc>
      </w:tr>
      <w:tr w:rsidR="00CC77D2" w:rsidRPr="00702223" w14:paraId="2368B272" w14:textId="77777777" w:rsidTr="00CC77D2">
        <w:trPr>
          <w:gridAfter w:val="1"/>
          <w:wAfter w:w="4" w:type="pct"/>
          <w:trHeight w:val="115"/>
        </w:trPr>
        <w:tc>
          <w:tcPr>
            <w:tcW w:w="847" w:type="pct"/>
            <w:shd w:val="clear" w:color="auto" w:fill="000000" w:themeFill="text1"/>
          </w:tcPr>
          <w:p w14:paraId="4BDA7799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172B15AE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  <w:shd w:val="clear" w:color="auto" w:fill="000000" w:themeFill="text1"/>
          </w:tcPr>
          <w:p w14:paraId="6AEB79AB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66A77D92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305" w:type="pct"/>
            <w:gridSpan w:val="3"/>
            <w:vMerge/>
          </w:tcPr>
          <w:p w14:paraId="42892BF8" w14:textId="77777777" w:rsidR="00CC77D2" w:rsidRPr="00702223" w:rsidRDefault="00CC77D2" w:rsidP="00702223">
            <w:pPr>
              <w:pStyle w:val="DateRange"/>
              <w:rPr>
                <w:sz w:val="6"/>
                <w:szCs w:val="6"/>
              </w:rPr>
            </w:pPr>
          </w:p>
        </w:tc>
      </w:tr>
      <w:tr w:rsidR="00CC77D2" w14:paraId="60ECA675" w14:textId="77777777" w:rsidTr="00CC77D2">
        <w:trPr>
          <w:gridAfter w:val="1"/>
          <w:wAfter w:w="4" w:type="pct"/>
          <w:trHeight w:val="2304"/>
        </w:trPr>
        <w:tc>
          <w:tcPr>
            <w:tcW w:w="1343" w:type="pct"/>
            <w:gridSpan w:val="2"/>
          </w:tcPr>
          <w:p w14:paraId="029281BB" w14:textId="7BBDCD79" w:rsidR="00CC77D2" w:rsidRPr="00E6525B" w:rsidRDefault="000342D8" w:rsidP="00702223">
            <w:pPr>
              <w:pStyle w:val="DateRange"/>
            </w:pPr>
            <w:r w:rsidRPr="000342D8">
              <w:t>September 20</w:t>
            </w:r>
            <w:r w:rsidR="00EC5D41">
              <w:t>21</w:t>
            </w:r>
            <w:r w:rsidRPr="000342D8">
              <w:t xml:space="preserve"> - </w:t>
            </w:r>
            <w:r w:rsidR="00EC5D41">
              <w:t>Current</w:t>
            </w:r>
          </w:p>
          <w:p w14:paraId="49878CE5" w14:textId="7EF03BD2" w:rsidR="00CC77D2" w:rsidRPr="00AB4245" w:rsidRDefault="00EC5D41" w:rsidP="009F58A6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Computer programming and Analysis</w:t>
            </w:r>
          </w:p>
          <w:p w14:paraId="7034FC3E" w14:textId="72764650" w:rsidR="007F14E6" w:rsidRDefault="00EC5D41" w:rsidP="009F58A6">
            <w:r>
              <w:t>Seneca College</w:t>
            </w:r>
          </w:p>
        </w:tc>
        <w:tc>
          <w:tcPr>
            <w:tcW w:w="1348" w:type="pct"/>
            <w:gridSpan w:val="2"/>
          </w:tcPr>
          <w:p w14:paraId="3BBDB934" w14:textId="77777777" w:rsidR="000342D8" w:rsidRDefault="000342D8" w:rsidP="000342D8">
            <w:pPr>
              <w:pStyle w:val="SkillsBullets"/>
            </w:pPr>
            <w:r>
              <w:t xml:space="preserve">Creativity </w:t>
            </w:r>
          </w:p>
          <w:p w14:paraId="7876E245" w14:textId="77777777" w:rsidR="000342D8" w:rsidRDefault="000342D8" w:rsidP="000342D8">
            <w:pPr>
              <w:pStyle w:val="SkillsBullets"/>
            </w:pPr>
            <w:r>
              <w:t xml:space="preserve">Leadership </w:t>
            </w:r>
          </w:p>
          <w:p w14:paraId="03D35DDE" w14:textId="77777777" w:rsidR="000342D8" w:rsidRDefault="000342D8" w:rsidP="000342D8">
            <w:pPr>
              <w:pStyle w:val="SkillsBullets"/>
            </w:pPr>
            <w:r>
              <w:t xml:space="preserve">Organization </w:t>
            </w:r>
          </w:p>
          <w:p w14:paraId="5EC4B73B" w14:textId="77777777" w:rsidR="000342D8" w:rsidRDefault="000342D8" w:rsidP="000342D8">
            <w:pPr>
              <w:pStyle w:val="SkillsBullets"/>
            </w:pPr>
            <w:r>
              <w:t>Problem solving</w:t>
            </w:r>
          </w:p>
          <w:p w14:paraId="3BB64B5E" w14:textId="77777777" w:rsidR="00CC77D2" w:rsidRDefault="000342D8" w:rsidP="000342D8">
            <w:pPr>
              <w:pStyle w:val="SkillsBullets"/>
            </w:pPr>
            <w:r>
              <w:t>Teamwork</w:t>
            </w:r>
          </w:p>
        </w:tc>
        <w:tc>
          <w:tcPr>
            <w:tcW w:w="2305" w:type="pct"/>
            <w:gridSpan w:val="3"/>
            <w:vMerge/>
          </w:tcPr>
          <w:p w14:paraId="5B76356E" w14:textId="77777777" w:rsidR="00CC77D2" w:rsidRDefault="00CC77D2" w:rsidP="00702223">
            <w:pPr>
              <w:pStyle w:val="DateRange"/>
            </w:pPr>
          </w:p>
        </w:tc>
      </w:tr>
    </w:tbl>
    <w:p w14:paraId="265BBFFB" w14:textId="77777777" w:rsidR="00340C75" w:rsidRDefault="00340C75" w:rsidP="00F5689F">
      <w:pPr>
        <w:sectPr w:rsidR="00340C75" w:rsidSect="00702223">
          <w:pgSz w:w="12240" w:h="15840"/>
          <w:pgMar w:top="1440" w:right="734" w:bottom="288" w:left="720" w:header="720" w:footer="720" w:gutter="0"/>
          <w:cols w:space="720"/>
        </w:sectPr>
      </w:pPr>
    </w:p>
    <w:p w14:paraId="0AD30053" w14:textId="38050DC8" w:rsidR="00913A01" w:rsidRPr="00F5689F" w:rsidRDefault="00913A01" w:rsidP="00EC5D41"/>
    <w:sectPr w:rsidR="00913A01" w:rsidRPr="00F5689F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59D62" w14:textId="77777777" w:rsidR="00EC5D41" w:rsidRDefault="00EC5D41" w:rsidP="00B11DD2">
      <w:pPr>
        <w:spacing w:line="240" w:lineRule="auto"/>
      </w:pPr>
      <w:r>
        <w:separator/>
      </w:r>
    </w:p>
  </w:endnote>
  <w:endnote w:type="continuationSeparator" w:id="0">
    <w:p w14:paraId="771C9819" w14:textId="77777777" w:rsidR="00EC5D41" w:rsidRDefault="00EC5D41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8D41" w14:textId="77777777" w:rsidR="00EC5D41" w:rsidRDefault="00EC5D41" w:rsidP="00B11DD2">
      <w:pPr>
        <w:spacing w:line="240" w:lineRule="auto"/>
      </w:pPr>
      <w:r>
        <w:separator/>
      </w:r>
    </w:p>
  </w:footnote>
  <w:footnote w:type="continuationSeparator" w:id="0">
    <w:p w14:paraId="1C7CCE29" w14:textId="77777777" w:rsidR="00EC5D41" w:rsidRDefault="00EC5D41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446830"/>
    <w:multiLevelType w:val="multilevel"/>
    <w:tmpl w:val="6D2810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41"/>
    <w:rsid w:val="000342D8"/>
    <w:rsid w:val="000A3E8A"/>
    <w:rsid w:val="001A4837"/>
    <w:rsid w:val="00340C75"/>
    <w:rsid w:val="003E6D64"/>
    <w:rsid w:val="00504D12"/>
    <w:rsid w:val="00547E34"/>
    <w:rsid w:val="005D49CA"/>
    <w:rsid w:val="006073AB"/>
    <w:rsid w:val="006123CC"/>
    <w:rsid w:val="006309F2"/>
    <w:rsid w:val="00702223"/>
    <w:rsid w:val="00721C3B"/>
    <w:rsid w:val="00722308"/>
    <w:rsid w:val="00730420"/>
    <w:rsid w:val="007466F4"/>
    <w:rsid w:val="00762950"/>
    <w:rsid w:val="007F14E6"/>
    <w:rsid w:val="00851431"/>
    <w:rsid w:val="008539E9"/>
    <w:rsid w:val="0086291E"/>
    <w:rsid w:val="00913A01"/>
    <w:rsid w:val="009220BC"/>
    <w:rsid w:val="009E4267"/>
    <w:rsid w:val="009F58A6"/>
    <w:rsid w:val="00A635D5"/>
    <w:rsid w:val="00A82D03"/>
    <w:rsid w:val="00AB4245"/>
    <w:rsid w:val="00AC4F09"/>
    <w:rsid w:val="00AE0078"/>
    <w:rsid w:val="00B037D4"/>
    <w:rsid w:val="00B11DD2"/>
    <w:rsid w:val="00B51D00"/>
    <w:rsid w:val="00B80EE9"/>
    <w:rsid w:val="00B84623"/>
    <w:rsid w:val="00BE191C"/>
    <w:rsid w:val="00C67A30"/>
    <w:rsid w:val="00C764ED"/>
    <w:rsid w:val="00C8183F"/>
    <w:rsid w:val="00C83E97"/>
    <w:rsid w:val="00C85B84"/>
    <w:rsid w:val="00CC77D2"/>
    <w:rsid w:val="00CF130A"/>
    <w:rsid w:val="00D61D47"/>
    <w:rsid w:val="00D87E03"/>
    <w:rsid w:val="00DD3177"/>
    <w:rsid w:val="00E6525B"/>
    <w:rsid w:val="00E97CB2"/>
    <w:rsid w:val="00EC5D41"/>
    <w:rsid w:val="00ED6E70"/>
    <w:rsid w:val="00EF10F2"/>
    <w:rsid w:val="00F41ACF"/>
    <w:rsid w:val="00F5689F"/>
    <w:rsid w:val="00F7064C"/>
    <w:rsid w:val="00FA3C8D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7A2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kshu\AppData\Roaming\Microsoft\Templates\Geometric%20resum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5" ma:contentTypeDescription="Create a new document." ma:contentTypeScope="" ma:versionID="6303841d91754ae9e45eab54773e3b1c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targetNamespace="http://schemas.microsoft.com/office/2006/metadata/properties" ma:root="true" ma:fieldsID="21f069cdc2b493a90fc663fd3b6884b6" ns1:_="" ns2:_="" ns3:_="">
    <xsd:import namespace="http://schemas.microsoft.com/sharepoint/v3"/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54CA595-A6F0-41F4-9D51-E2F52EB37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97189B-2E09-42B7-AB7F-E0D5D89CE3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39437-9CBF-42C3-8E03-6BCE54D79E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resume</Template>
  <TotalTime>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2022-02-14T08:04:00Z</dcterms:created>
  <dcterms:modified xsi:type="dcterms:W3CDTF">2022-02-14T08:04:00Z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